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70A" w:rsidRDefault="00050BBF">
      <w:pPr>
        <w:spacing w:before="64"/>
        <w:ind w:left="3288" w:right="3313"/>
        <w:jc w:val="center"/>
        <w:rPr>
          <w:rFonts w:ascii="Georgia" w:eastAsia="Georgia" w:hAnsi="Georgia" w:cs="Georgia"/>
          <w:sz w:val="36"/>
          <w:szCs w:val="36"/>
        </w:rPr>
      </w:pPr>
      <w:r>
        <w:pict>
          <v:group id="_x0000_s1049" style="position:absolute;left:0;text-align:left;margin-left:23.7pt;margin-top:23.95pt;width:548.75pt;height:794.25pt;z-index:-251658752;mso-position-horizontal-relative:page;mso-position-vertical-relative:page" coordorigin="474,479" coordsize="10975,15885">
            <v:shape id="_x0000_s1069" style="position:absolute;left:480;top:485;width:29;height:0" coordorigin="480,485" coordsize="29,0" path="m480,485r29,e" filled="f" strokeweight=".58pt">
              <v:path arrowok="t"/>
            </v:shape>
            <v:shape id="_x0000_s1068" style="position:absolute;left:490;top:499;width:10;height:0" coordorigin="490,499" coordsize="10,0" path="m490,499r9,e" filled="f" strokecolor="white" strokeweight="1.06pt">
              <v:path arrowok="t"/>
            </v:shape>
            <v:shape id="_x0000_s1067" style="position:absolute;left:490;top:494;width:19;height:0" coordorigin="490,494" coordsize="19,0" path="m490,494r19,e" filled="f" strokecolor="white" strokeweight=".58pt">
              <v:path arrowok="t"/>
            </v:shape>
            <v:shape id="_x0000_s1066" style="position:absolute;left:509;top:485;width:10906;height:0" coordorigin="509,485" coordsize="10906,0" path="m509,485r10905,e" filled="f" strokeweight=".58pt">
              <v:path arrowok="t"/>
            </v:shape>
            <v:shape id="_x0000_s1065" style="position:absolute;left:509;top:504;width:10906;height:0" coordorigin="509,504" coordsize="10906,0" path="m509,504r10905,e" filled="f" strokeweight=".58pt">
              <v:path arrowok="t"/>
            </v:shape>
            <v:shape id="_x0000_s1064" style="position:absolute;left:11414;top:485;width:29;height:0" coordorigin="11414,485" coordsize="29,0" path="m11414,485r29,e" filled="f" strokeweight=".58pt">
              <v:path arrowok="t"/>
            </v:shape>
            <v:shape id="_x0000_s1063" style="position:absolute;left:11424;top:499;width:10;height:0" coordorigin="11424,499" coordsize="10,0" path="m11424,499r10,e" filled="f" strokecolor="white" strokeweight="1.06pt">
              <v:path arrowok="t"/>
            </v:shape>
            <v:shape id="_x0000_s1062" style="position:absolute;left:11414;top:494;width:19;height:0" coordorigin="11414,494" coordsize="19,0" path="m11414,494r20,e" filled="f" strokecolor="white" strokeweight=".58pt">
              <v:path arrowok="t"/>
            </v:shape>
            <v:shape id="_x0000_s1061" style="position:absolute;left:500;top:490;width:0;height:15864" coordorigin="500,490" coordsize="0,15864" path="m500,490r,15864e" filled="f" strokeweight=".58pt">
              <v:path arrowok="t"/>
            </v:shape>
            <v:shape id="_x0000_s1060" style="position:absolute;left:504;top:509;width:0;height:15826" coordorigin="504,509" coordsize="0,15826" path="m504,509r,15825e" filled="f" strokeweight=".58pt">
              <v:path arrowok="t"/>
            </v:shape>
            <v:shape id="_x0000_s1059" style="position:absolute;left:11423;top:490;width:0;height:15864" coordorigin="11423,490" coordsize="0,15864" path="m11423,490r,15864e" filled="f" strokeweight=".20464mm">
              <v:path arrowok="t"/>
            </v:shape>
            <v:shape id="_x0000_s1058" style="position:absolute;left:11419;top:509;width:0;height:15826" coordorigin="11419,509" coordsize="0,15826" path="m11419,509r,15825e" filled="f" strokeweight=".58pt">
              <v:path arrowok="t"/>
            </v:shape>
            <v:shape id="_x0000_s1057" style="position:absolute;left:480;top:16358;width:29;height:0" coordorigin="480,16358" coordsize="29,0" path="m480,16358r29,e" filled="f" strokeweight=".20464mm">
              <v:path arrowok="t"/>
            </v:shape>
            <v:shape id="_x0000_s1056" style="position:absolute;left:490;top:16344;width:10;height:0" coordorigin="490,16344" coordsize="10,0" path="m490,16344r9,e" filled="f" strokecolor="white" strokeweight=".37392mm">
              <v:path arrowok="t"/>
            </v:shape>
            <v:shape id="_x0000_s1055" style="position:absolute;left:490;top:16349;width:19;height:0" coordorigin="490,16349" coordsize="19,0" path="m490,16349r19,e" filled="f" strokecolor="white" strokeweight=".58pt">
              <v:path arrowok="t"/>
            </v:shape>
            <v:shape id="_x0000_s1054" style="position:absolute;left:509;top:16358;width:10906;height:0" coordorigin="509,16358" coordsize="10906,0" path="m509,16358r10905,e" filled="f" strokeweight=".20464mm">
              <v:path arrowok="t"/>
            </v:shape>
            <v:shape id="_x0000_s1053" style="position:absolute;left:509;top:16339;width:10906;height:0" coordorigin="509,16339" coordsize="10906,0" path="m509,16339r10905,e" filled="f" strokeweight=".58pt">
              <v:path arrowok="t"/>
            </v:shape>
            <v:shape id="_x0000_s1052" style="position:absolute;left:11414;top:16358;width:29;height:0" coordorigin="11414,16358" coordsize="29,0" path="m11414,16358r29,e" filled="f" strokeweight=".20464mm">
              <v:path arrowok="t"/>
            </v:shape>
            <v:shape id="_x0000_s1051" style="position:absolute;left:11424;top:16344;width:10;height:0" coordorigin="11424,16344" coordsize="10,0" path="m11424,16344r10,e" filled="f" strokecolor="white" strokeweight=".37392mm">
              <v:path arrowok="t"/>
            </v:shape>
            <v:shape id="_x0000_s1050" style="position:absolute;left:11414;top:16349;width:19;height:0" coordorigin="11414,16349" coordsize="19,0" path="m11414,16349r20,e" filled="f" strokecolor="white" strokeweight=".58pt">
              <v:path arrowok="t"/>
            </v:shape>
            <w10:wrap anchorx="page" anchory="page"/>
          </v:group>
        </w:pict>
      </w:r>
      <w:r>
        <w:pict>
          <v:group id="_x0000_s1047" style="position:absolute;left:0;text-align:left;margin-left:36.7pt;margin-top:36.65pt;width:61.35pt;height:61.35pt;z-index:-251659776;mso-position-horizontal-relative:page;mso-position-vertical-relative:page" coordorigin="734,733" coordsize="1227,1227">
            <v:shape id="_x0000_s1048" style="position:absolute;left:734;top:733;width:1227;height:1227" coordorigin="734,733" coordsize="1227,1227" path="m1961,733r-1227,l734,1960,1961,733xe" fillcolor="#3185ac" stroked="f">
              <v:path arrowok="t"/>
            </v:shape>
            <w10:wrap anchorx="page" anchory="page"/>
          </v:group>
        </w:pict>
      </w:r>
      <w:r w:rsidR="0076675E">
        <w:rPr>
          <w:rFonts w:ascii="Georgia" w:eastAsia="Georgia" w:hAnsi="Georgia" w:cs="Georgia"/>
          <w:i/>
          <w:color w:val="3185AC"/>
          <w:sz w:val="36"/>
          <w:szCs w:val="36"/>
        </w:rPr>
        <w:t>Mahmoud</w:t>
      </w:r>
      <w:r w:rsidR="00BC241B">
        <w:rPr>
          <w:rFonts w:ascii="Georgia" w:eastAsia="Georgia" w:hAnsi="Georgia" w:cs="Georgia"/>
          <w:i/>
          <w:color w:val="3185AC"/>
          <w:sz w:val="36"/>
          <w:szCs w:val="36"/>
        </w:rPr>
        <w:t xml:space="preserve"> Roshdy Ahmed</w:t>
      </w:r>
    </w:p>
    <w:p w:rsidR="0098170A" w:rsidRPr="00CB62E7" w:rsidRDefault="00CB62E7" w:rsidP="00CB62E7">
      <w:pPr>
        <w:spacing w:line="320" w:lineRule="exact"/>
        <w:ind w:right="3707"/>
        <w:rPr>
          <w:sz w:val="29"/>
          <w:szCs w:val="29"/>
        </w:rPr>
      </w:pPr>
      <w:r>
        <w:rPr>
          <w:sz w:val="29"/>
          <w:szCs w:val="29"/>
        </w:rPr>
        <w:t xml:space="preserve">                                                   </w:t>
      </w:r>
      <w:r w:rsidR="00BC241B">
        <w:rPr>
          <w:sz w:val="29"/>
          <w:szCs w:val="29"/>
        </w:rPr>
        <w:t xml:space="preserve">Address: </w:t>
      </w:r>
      <w:r w:rsidR="00AC497B">
        <w:rPr>
          <w:sz w:val="29"/>
          <w:szCs w:val="29"/>
        </w:rPr>
        <w:t>Cairo</w:t>
      </w:r>
      <w:r>
        <w:rPr>
          <w:sz w:val="29"/>
          <w:szCs w:val="29"/>
        </w:rPr>
        <w:t xml:space="preserve"> – Mohandseen</w:t>
      </w:r>
    </w:p>
    <w:p w:rsidR="0098170A" w:rsidRPr="00CB62E7" w:rsidRDefault="00CB62E7" w:rsidP="00CB62E7">
      <w:pPr>
        <w:ind w:right="4099"/>
        <w:rPr>
          <w:sz w:val="29"/>
          <w:szCs w:val="29"/>
        </w:rPr>
      </w:pPr>
      <w:r>
        <w:rPr>
          <w:sz w:val="29"/>
          <w:szCs w:val="29"/>
        </w:rPr>
        <w:t xml:space="preserve">                       </w:t>
      </w:r>
      <w:r w:rsidR="009077D5">
        <w:rPr>
          <w:sz w:val="29"/>
          <w:szCs w:val="29"/>
        </w:rPr>
        <w:t xml:space="preserve">                               </w:t>
      </w:r>
      <w:r>
        <w:rPr>
          <w:sz w:val="29"/>
          <w:szCs w:val="29"/>
        </w:rPr>
        <w:t xml:space="preserve">  </w:t>
      </w:r>
      <w:r w:rsidR="009637FB">
        <w:rPr>
          <w:sz w:val="29"/>
          <w:szCs w:val="29"/>
        </w:rPr>
        <w:t>Mobile</w:t>
      </w:r>
      <w:r w:rsidR="009077D5">
        <w:rPr>
          <w:sz w:val="29"/>
          <w:szCs w:val="29"/>
        </w:rPr>
        <w:t>:</w:t>
      </w:r>
      <w:r w:rsidR="009077D5">
        <w:rPr>
          <w:rFonts w:ascii="Candara" w:hAnsi="Candara" w:hint="cs"/>
          <w:sz w:val="32"/>
          <w:szCs w:val="32"/>
          <w:rtl/>
        </w:rPr>
        <w:t xml:space="preserve"> </w:t>
      </w:r>
      <w:r>
        <w:rPr>
          <w:rFonts w:ascii="Candara" w:hAnsi="Candara"/>
          <w:sz w:val="32"/>
          <w:szCs w:val="32"/>
        </w:rPr>
        <w:t>01010536968</w:t>
      </w:r>
      <w:bookmarkStart w:id="0" w:name="_GoBack"/>
      <w:bookmarkEnd w:id="0"/>
    </w:p>
    <w:p w:rsidR="0098170A" w:rsidRPr="00CB62E7" w:rsidRDefault="00BC241B" w:rsidP="00CB62E7">
      <w:pPr>
        <w:ind w:left="3343" w:right="3435"/>
        <w:jc w:val="center"/>
        <w:rPr>
          <w:sz w:val="29"/>
          <w:szCs w:val="29"/>
        </w:rPr>
      </w:pPr>
      <w:r>
        <w:rPr>
          <w:sz w:val="29"/>
          <w:szCs w:val="29"/>
        </w:rPr>
        <w:t>E-mail: mhmdrshdy29@gmail.com</w:t>
      </w:r>
    </w:p>
    <w:p w:rsidR="0098170A" w:rsidRDefault="0098170A">
      <w:pPr>
        <w:spacing w:before="10" w:line="140" w:lineRule="exact"/>
        <w:rPr>
          <w:sz w:val="15"/>
          <w:szCs w:val="15"/>
        </w:rPr>
      </w:pPr>
    </w:p>
    <w:p w:rsidR="0098170A" w:rsidRDefault="00BC241B">
      <w:pPr>
        <w:ind w:left="1231" w:right="1333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98170A" w:rsidRDefault="0098170A">
      <w:pPr>
        <w:spacing w:before="8" w:line="100" w:lineRule="exact"/>
        <w:rPr>
          <w:sz w:val="11"/>
          <w:szCs w:val="11"/>
        </w:rPr>
      </w:pPr>
    </w:p>
    <w:p w:rsidR="0098170A" w:rsidRDefault="00A91311">
      <w:pPr>
        <w:ind w:left="168"/>
        <w:rPr>
          <w:b/>
          <w:color w:val="000000"/>
          <w:sz w:val="28"/>
          <w:szCs w:val="28"/>
          <w:rtl/>
        </w:rPr>
      </w:pPr>
      <w:r>
        <w:rPr>
          <w:rFonts w:hint="cs"/>
          <w:color w:val="C00000"/>
          <w:sz w:val="36"/>
          <w:szCs w:val="36"/>
          <w:rtl/>
        </w:rPr>
        <w:t xml:space="preserve"> </w:t>
      </w:r>
      <w:r w:rsidR="00BC241B">
        <w:rPr>
          <w:color w:val="C00000"/>
          <w:sz w:val="36"/>
          <w:szCs w:val="36"/>
        </w:rPr>
        <w:t>Career Objective</w:t>
      </w:r>
      <w:r w:rsidR="00BC241B">
        <w:rPr>
          <w:b/>
          <w:color w:val="000000"/>
          <w:sz w:val="28"/>
          <w:szCs w:val="28"/>
        </w:rPr>
        <w:t>:</w:t>
      </w:r>
    </w:p>
    <w:p w:rsidR="0076675E" w:rsidRPr="00BA10DA" w:rsidRDefault="0076675E" w:rsidP="00BA10DA">
      <w:pPr>
        <w:ind w:left="168"/>
        <w:jc w:val="center"/>
        <w:rPr>
          <w:sz w:val="29"/>
          <w:szCs w:val="29"/>
        </w:rPr>
      </w:pPr>
      <w:r w:rsidRPr="0076675E">
        <w:rPr>
          <w:sz w:val="29"/>
          <w:szCs w:val="29"/>
        </w:rPr>
        <w:t>Highly motivated and experienced individual seeking to fill the position of Topographic Surveyor in your company.</w:t>
      </w:r>
    </w:p>
    <w:p w:rsidR="0098170A" w:rsidRDefault="0098170A">
      <w:pPr>
        <w:spacing w:before="9" w:line="140" w:lineRule="exact"/>
        <w:rPr>
          <w:sz w:val="15"/>
          <w:szCs w:val="15"/>
        </w:rPr>
      </w:pPr>
    </w:p>
    <w:p w:rsidR="0098170A" w:rsidRDefault="00BC241B">
      <w:pPr>
        <w:ind w:left="1231" w:right="1326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98170A" w:rsidRDefault="0098170A">
      <w:pPr>
        <w:spacing w:before="3" w:line="180" w:lineRule="exact"/>
        <w:rPr>
          <w:sz w:val="18"/>
          <w:szCs w:val="18"/>
        </w:rPr>
      </w:pPr>
    </w:p>
    <w:p w:rsidR="00970946" w:rsidRPr="0076675E" w:rsidRDefault="00A91311" w:rsidP="0076675E">
      <w:pPr>
        <w:ind w:left="168"/>
        <w:rPr>
          <w:color w:val="C00000"/>
          <w:sz w:val="36"/>
          <w:szCs w:val="36"/>
          <w:rtl/>
        </w:rPr>
      </w:pPr>
      <w:r>
        <w:rPr>
          <w:rFonts w:hint="cs"/>
          <w:color w:val="C00000"/>
          <w:sz w:val="36"/>
          <w:szCs w:val="36"/>
          <w:rtl/>
        </w:rPr>
        <w:t xml:space="preserve"> </w:t>
      </w:r>
      <w:r w:rsidR="00BC241B">
        <w:rPr>
          <w:color w:val="C00000"/>
          <w:sz w:val="36"/>
          <w:szCs w:val="36"/>
        </w:rPr>
        <w:t>Education:</w:t>
      </w:r>
    </w:p>
    <w:p w:rsidR="0076675E" w:rsidRDefault="00797EF3" w:rsidP="0076675E">
      <w:pPr>
        <w:ind w:left="229" w:right="73"/>
        <w:rPr>
          <w:sz w:val="29"/>
          <w:szCs w:val="29"/>
        </w:rPr>
      </w:pPr>
      <w:r>
        <w:rPr>
          <w:sz w:val="29"/>
          <w:szCs w:val="29"/>
        </w:rPr>
        <w:t xml:space="preserve">  </w:t>
      </w:r>
      <w:r w:rsidR="007E5245">
        <w:rPr>
          <w:rFonts w:hint="cs"/>
          <w:sz w:val="29"/>
          <w:szCs w:val="29"/>
          <w:rtl/>
        </w:rPr>
        <w:t>-</w:t>
      </w:r>
      <w:r w:rsidR="007E5245">
        <w:rPr>
          <w:sz w:val="29"/>
          <w:szCs w:val="29"/>
        </w:rPr>
        <w:t xml:space="preserve"> </w:t>
      </w:r>
      <w:r w:rsidR="0076675E" w:rsidRPr="0076675E">
        <w:rPr>
          <w:sz w:val="29"/>
          <w:szCs w:val="29"/>
        </w:rPr>
        <w:t>Bachelor’s Degree</w:t>
      </w:r>
      <w:r w:rsidR="0076675E">
        <w:rPr>
          <w:sz w:val="29"/>
          <w:szCs w:val="29"/>
        </w:rPr>
        <w:t xml:space="preserve"> in </w:t>
      </w:r>
      <w:hyperlink r:id="rId7" w:history="1">
        <w:r w:rsidR="0076675E" w:rsidRPr="0076675E">
          <w:rPr>
            <w:sz w:val="29"/>
            <w:szCs w:val="29"/>
          </w:rPr>
          <w:t xml:space="preserve">Topographic </w:t>
        </w:r>
        <w:r w:rsidR="0076675E">
          <w:rPr>
            <w:sz w:val="29"/>
            <w:szCs w:val="29"/>
          </w:rPr>
          <w:t>Institute</w:t>
        </w:r>
      </w:hyperlink>
    </w:p>
    <w:p w:rsidR="0076675E" w:rsidRPr="0076675E" w:rsidRDefault="0076675E" w:rsidP="0076675E">
      <w:pPr>
        <w:ind w:left="229" w:right="73"/>
        <w:rPr>
          <w:rFonts w:hint="cs"/>
          <w:sz w:val="29"/>
          <w:szCs w:val="29"/>
          <w:rtl/>
        </w:rPr>
      </w:pPr>
      <w:r>
        <w:rPr>
          <w:sz w:val="29"/>
          <w:szCs w:val="29"/>
        </w:rPr>
        <w:t xml:space="preserve">  -</w:t>
      </w:r>
      <w:hyperlink r:id="rId8" w:history="1">
        <w:r>
          <w:rPr>
            <w:sz w:val="29"/>
            <w:szCs w:val="29"/>
          </w:rPr>
          <w:t xml:space="preserve">Mataria institute </w:t>
        </w:r>
        <w:r w:rsidRPr="0076675E">
          <w:rPr>
            <w:sz w:val="29"/>
            <w:szCs w:val="29"/>
          </w:rPr>
          <w:t>survey</w:t>
        </w:r>
      </w:hyperlink>
    </w:p>
    <w:p w:rsidR="0098170A" w:rsidRDefault="00797EF3" w:rsidP="0076675E">
      <w:pPr>
        <w:ind w:left="229" w:right="73"/>
        <w:rPr>
          <w:sz w:val="29"/>
          <w:szCs w:val="29"/>
        </w:rPr>
      </w:pPr>
      <w:r>
        <w:rPr>
          <w:sz w:val="29"/>
          <w:szCs w:val="29"/>
        </w:rPr>
        <w:t xml:space="preserve">  </w:t>
      </w:r>
      <w:r w:rsidR="0076675E">
        <w:rPr>
          <w:sz w:val="29"/>
          <w:szCs w:val="29"/>
        </w:rPr>
        <w:t>-</w:t>
      </w:r>
      <w:r>
        <w:rPr>
          <w:sz w:val="29"/>
          <w:szCs w:val="29"/>
        </w:rPr>
        <w:t xml:space="preserve"> Section </w:t>
      </w:r>
      <w:r w:rsidR="0076675E">
        <w:rPr>
          <w:sz w:val="29"/>
          <w:szCs w:val="29"/>
        </w:rPr>
        <w:t>201</w:t>
      </w:r>
      <w:r w:rsidR="0076675E">
        <w:rPr>
          <w:rFonts w:hint="cs"/>
          <w:sz w:val="29"/>
          <w:szCs w:val="29"/>
          <w:rtl/>
        </w:rPr>
        <w:t>9</w:t>
      </w:r>
      <w:r w:rsidR="00BC241B">
        <w:rPr>
          <w:sz w:val="29"/>
          <w:szCs w:val="29"/>
        </w:rPr>
        <w:t>.</w:t>
      </w:r>
    </w:p>
    <w:p w:rsidR="0098170A" w:rsidRDefault="00BC241B">
      <w:pPr>
        <w:spacing w:before="12"/>
        <w:ind w:left="1255" w:right="1357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98170A" w:rsidRDefault="0098170A">
      <w:pPr>
        <w:spacing w:before="1" w:line="180" w:lineRule="exact"/>
        <w:rPr>
          <w:sz w:val="18"/>
          <w:szCs w:val="18"/>
        </w:rPr>
      </w:pPr>
    </w:p>
    <w:p w:rsidR="004A5D4D" w:rsidRPr="00A91311" w:rsidRDefault="00A91311" w:rsidP="00A91311">
      <w:pPr>
        <w:ind w:left="113"/>
        <w:rPr>
          <w:sz w:val="36"/>
          <w:szCs w:val="36"/>
        </w:rPr>
      </w:pPr>
      <w:r>
        <w:rPr>
          <w:rFonts w:hint="cs"/>
          <w:color w:val="C00000"/>
          <w:sz w:val="36"/>
          <w:szCs w:val="36"/>
          <w:rtl/>
        </w:rPr>
        <w:t xml:space="preserve"> </w:t>
      </w:r>
      <w:r w:rsidR="00BC241B">
        <w:rPr>
          <w:color w:val="C00000"/>
          <w:sz w:val="36"/>
          <w:szCs w:val="36"/>
        </w:rPr>
        <w:t>Technical Background</w:t>
      </w:r>
      <w:r w:rsidR="00BC241B">
        <w:rPr>
          <w:b/>
          <w:color w:val="000000"/>
          <w:sz w:val="36"/>
          <w:szCs w:val="36"/>
        </w:rPr>
        <w:t>:</w:t>
      </w:r>
    </w:p>
    <w:p w:rsidR="0098170A" w:rsidRDefault="00BA49E0" w:rsidP="009077D5">
      <w:pPr>
        <w:tabs>
          <w:tab w:val="center" w:pos="2664"/>
          <w:tab w:val="center" w:pos="6048"/>
        </w:tabs>
        <w:spacing w:after="42"/>
        <w:rPr>
          <w:sz w:val="29"/>
          <w:szCs w:val="29"/>
          <w:rtl/>
        </w:rPr>
      </w:pPr>
      <w:r w:rsidRPr="009077D5">
        <w:rPr>
          <w:rFonts w:hint="cs"/>
          <w:sz w:val="29"/>
          <w:szCs w:val="29"/>
          <w:rtl/>
        </w:rPr>
        <w:t xml:space="preserve"> </w:t>
      </w:r>
      <w:r w:rsidR="0074546E" w:rsidRPr="009077D5">
        <w:rPr>
          <w:rFonts w:hint="cs"/>
          <w:sz w:val="29"/>
          <w:szCs w:val="29"/>
          <w:rtl/>
        </w:rPr>
        <w:t xml:space="preserve">      </w:t>
      </w:r>
      <w:r w:rsidR="0074546E" w:rsidRPr="009077D5">
        <w:rPr>
          <w:sz w:val="29"/>
          <w:szCs w:val="29"/>
        </w:rPr>
        <w:t>-</w:t>
      </w:r>
      <w:r w:rsidR="009077D5" w:rsidRPr="009077D5">
        <w:rPr>
          <w:sz w:val="29"/>
          <w:szCs w:val="29"/>
        </w:rPr>
        <w:t>Electronic Distance Measurement</w:t>
      </w:r>
    </w:p>
    <w:p w:rsidR="009077D5" w:rsidRDefault="009077D5" w:rsidP="009077D5">
      <w:pPr>
        <w:spacing w:after="13" w:line="250" w:lineRule="auto"/>
        <w:rPr>
          <w:sz w:val="32"/>
        </w:rPr>
      </w:pPr>
      <w:r w:rsidRPr="001D49B6">
        <w:rPr>
          <w:color w:val="C00000"/>
          <w:sz w:val="36"/>
          <w:szCs w:val="36"/>
        </w:rPr>
        <w:t>Tools</w:t>
      </w:r>
      <w:r>
        <w:rPr>
          <w:sz w:val="32"/>
        </w:rPr>
        <w:t xml:space="preserve">: </w:t>
      </w:r>
      <w:r>
        <w:rPr>
          <w:sz w:val="32"/>
        </w:rPr>
        <w:tab/>
      </w:r>
    </w:p>
    <w:p w:rsidR="009077D5" w:rsidRPr="009077D5" w:rsidRDefault="009077D5" w:rsidP="009077D5">
      <w:pPr>
        <w:spacing w:after="13" w:line="250" w:lineRule="auto"/>
        <w:rPr>
          <w:rtl/>
        </w:rPr>
      </w:pPr>
      <w:r>
        <w:rPr>
          <w:sz w:val="32"/>
        </w:rPr>
        <w:t xml:space="preserve">       -</w:t>
      </w:r>
      <w:proofErr w:type="spellStart"/>
      <w:r>
        <w:rPr>
          <w:sz w:val="32"/>
        </w:rPr>
        <w:t>SQl</w:t>
      </w:r>
      <w:proofErr w:type="spellEnd"/>
      <w:r>
        <w:rPr>
          <w:sz w:val="32"/>
        </w:rPr>
        <w:t xml:space="preserve"> Server 2017, Visual Studio 2019 and Visual Studio Code. </w:t>
      </w:r>
      <w:r>
        <w:rPr>
          <w:color w:val="C00000"/>
          <w:sz w:val="36"/>
          <w:szCs w:val="36"/>
        </w:rPr>
        <w:t xml:space="preserve"> </w:t>
      </w:r>
    </w:p>
    <w:p w:rsidR="009077D5" w:rsidRDefault="009077D5" w:rsidP="009077D5">
      <w:pPr>
        <w:tabs>
          <w:tab w:val="center" w:pos="2664"/>
          <w:tab w:val="center" w:pos="6048"/>
        </w:tabs>
        <w:spacing w:after="42"/>
        <w:rPr>
          <w:sz w:val="29"/>
          <w:szCs w:val="29"/>
          <w:rtl/>
        </w:rPr>
      </w:pPr>
    </w:p>
    <w:p w:rsidR="009077D5" w:rsidRPr="001B7106" w:rsidRDefault="009077D5" w:rsidP="009077D5">
      <w:pPr>
        <w:spacing w:before="49"/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Experiences:</w:t>
      </w:r>
    </w:p>
    <w:p w:rsidR="009077D5" w:rsidRPr="009637FB" w:rsidRDefault="009077D5" w:rsidP="009077D5">
      <w:pPr>
        <w:spacing w:before="49"/>
        <w:rPr>
          <w:sz w:val="29"/>
          <w:szCs w:val="29"/>
        </w:rPr>
      </w:pPr>
      <w:r>
        <w:rPr>
          <w:sz w:val="36"/>
          <w:szCs w:val="36"/>
        </w:rPr>
        <w:t xml:space="preserve">     - </w:t>
      </w:r>
      <w:r w:rsidRPr="00D13741">
        <w:rPr>
          <w:sz w:val="29"/>
          <w:szCs w:val="29"/>
        </w:rPr>
        <w:t>Internship</w:t>
      </w:r>
      <w:r w:rsidRPr="009637FB">
        <w:rPr>
          <w:sz w:val="29"/>
          <w:szCs w:val="29"/>
        </w:rPr>
        <w:t xml:space="preserve"> </w:t>
      </w:r>
      <w:r>
        <w:rPr>
          <w:sz w:val="29"/>
          <w:szCs w:val="29"/>
        </w:rPr>
        <w:t xml:space="preserve">Web Developer </w:t>
      </w:r>
      <w:r w:rsidRPr="009637FB">
        <w:rPr>
          <w:sz w:val="29"/>
          <w:szCs w:val="29"/>
        </w:rPr>
        <w:t xml:space="preserve">at </w:t>
      </w:r>
      <w:proofErr w:type="spellStart"/>
      <w:r>
        <w:rPr>
          <w:sz w:val="29"/>
          <w:szCs w:val="29"/>
        </w:rPr>
        <w:t>Taqnia</w:t>
      </w:r>
      <w:proofErr w:type="spellEnd"/>
      <w:r>
        <w:rPr>
          <w:sz w:val="29"/>
          <w:szCs w:val="29"/>
        </w:rPr>
        <w:t xml:space="preserve"> </w:t>
      </w:r>
      <w:r w:rsidRPr="009637FB">
        <w:rPr>
          <w:sz w:val="29"/>
          <w:szCs w:val="29"/>
        </w:rPr>
        <w:t>from (</w:t>
      </w:r>
      <w:r>
        <w:rPr>
          <w:sz w:val="29"/>
          <w:szCs w:val="29"/>
        </w:rPr>
        <w:t>3</w:t>
      </w:r>
      <w:r w:rsidRPr="009637FB">
        <w:rPr>
          <w:sz w:val="29"/>
          <w:szCs w:val="29"/>
        </w:rPr>
        <w:t>/</w:t>
      </w:r>
      <w:r>
        <w:rPr>
          <w:sz w:val="29"/>
          <w:szCs w:val="29"/>
        </w:rPr>
        <w:t>12/2018 to 30/6/2019</w:t>
      </w:r>
      <w:r w:rsidRPr="009637FB">
        <w:rPr>
          <w:sz w:val="29"/>
          <w:szCs w:val="29"/>
        </w:rPr>
        <w:t>)</w:t>
      </w:r>
    </w:p>
    <w:p w:rsidR="009077D5" w:rsidRDefault="009077D5" w:rsidP="009077D5">
      <w:pPr>
        <w:spacing w:before="29"/>
        <w:ind w:left="1372"/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9077D5" w:rsidRDefault="009077D5" w:rsidP="009077D5">
      <w:pPr>
        <w:spacing w:before="29"/>
        <w:rPr>
          <w:sz w:val="29"/>
          <w:szCs w:val="29"/>
        </w:rPr>
      </w:pPr>
      <w:r>
        <w:rPr>
          <w:rFonts w:hint="cs"/>
          <w:sz w:val="29"/>
          <w:szCs w:val="29"/>
          <w:rtl/>
        </w:rPr>
        <w:t xml:space="preserve">    </w:t>
      </w:r>
      <w:r w:rsidRPr="00C145FF">
        <w:rPr>
          <w:color w:val="C00000"/>
          <w:sz w:val="36"/>
          <w:szCs w:val="36"/>
        </w:rPr>
        <w:t>Projects:</w:t>
      </w:r>
      <w:r w:rsidRPr="00C145FF">
        <w:rPr>
          <w:sz w:val="29"/>
          <w:szCs w:val="29"/>
        </w:rPr>
        <w:t xml:space="preserve"> </w:t>
      </w:r>
    </w:p>
    <w:p w:rsidR="009077D5" w:rsidRDefault="009077D5" w:rsidP="009077D5">
      <w:pPr>
        <w:spacing w:before="29"/>
        <w:rPr>
          <w:sz w:val="29"/>
          <w:szCs w:val="29"/>
          <w:rtl/>
        </w:rPr>
      </w:pPr>
      <w:r>
        <w:rPr>
          <w:sz w:val="29"/>
          <w:szCs w:val="29"/>
        </w:rPr>
        <w:t xml:space="preserve">   -</w:t>
      </w:r>
      <w:r w:rsidRPr="00C145FF">
        <w:rPr>
          <w:sz w:val="29"/>
          <w:szCs w:val="29"/>
        </w:rPr>
        <w:t xml:space="preserve"> Projec</w:t>
      </w:r>
      <w:r>
        <w:rPr>
          <w:sz w:val="29"/>
          <w:szCs w:val="29"/>
        </w:rPr>
        <w:t>t Name: Library Web App.,</w:t>
      </w:r>
    </w:p>
    <w:p w:rsidR="009077D5" w:rsidRDefault="009077D5" w:rsidP="009077D5">
      <w:pPr>
        <w:spacing w:before="29"/>
        <w:rPr>
          <w:sz w:val="29"/>
          <w:szCs w:val="29"/>
          <w:rtl/>
        </w:rPr>
      </w:pPr>
      <w:r w:rsidRPr="00C145FF">
        <w:rPr>
          <w:sz w:val="29"/>
          <w:szCs w:val="29"/>
        </w:rPr>
        <w:t xml:space="preserve"> </w:t>
      </w:r>
      <w:r>
        <w:rPr>
          <w:rFonts w:hint="cs"/>
          <w:sz w:val="29"/>
          <w:szCs w:val="29"/>
          <w:rtl/>
        </w:rPr>
        <w:t xml:space="preserve">    </w:t>
      </w:r>
      <w:r w:rsidRPr="00C145FF">
        <w:rPr>
          <w:sz w:val="29"/>
          <w:szCs w:val="29"/>
        </w:rPr>
        <w:t>Des</w:t>
      </w:r>
      <w:r>
        <w:rPr>
          <w:sz w:val="29"/>
          <w:szCs w:val="29"/>
        </w:rPr>
        <w:t>cription: Site for Library management,</w:t>
      </w:r>
    </w:p>
    <w:p w:rsidR="009077D5" w:rsidRDefault="009077D5" w:rsidP="009077D5">
      <w:pPr>
        <w:spacing w:before="29"/>
        <w:rPr>
          <w:sz w:val="29"/>
          <w:szCs w:val="29"/>
        </w:rPr>
      </w:pPr>
      <w:r w:rsidRPr="00C145FF">
        <w:rPr>
          <w:sz w:val="29"/>
          <w:szCs w:val="29"/>
        </w:rPr>
        <w:t xml:space="preserve"> </w:t>
      </w:r>
      <w:r>
        <w:rPr>
          <w:rFonts w:hint="cs"/>
          <w:sz w:val="29"/>
          <w:szCs w:val="29"/>
          <w:rtl/>
        </w:rPr>
        <w:t xml:space="preserve">    </w:t>
      </w:r>
      <w:r w:rsidRPr="00C145FF">
        <w:rPr>
          <w:sz w:val="29"/>
          <w:szCs w:val="29"/>
        </w:rPr>
        <w:t>Worked O</w:t>
      </w:r>
      <w:r>
        <w:rPr>
          <w:sz w:val="29"/>
          <w:szCs w:val="29"/>
        </w:rPr>
        <w:t xml:space="preserve">n: ITI, </w:t>
      </w:r>
    </w:p>
    <w:p w:rsidR="009077D5" w:rsidRDefault="009077D5" w:rsidP="009077D5">
      <w:pPr>
        <w:spacing w:before="29"/>
        <w:rPr>
          <w:sz w:val="29"/>
          <w:szCs w:val="29"/>
        </w:rPr>
      </w:pPr>
      <w:r>
        <w:rPr>
          <w:sz w:val="29"/>
          <w:szCs w:val="29"/>
        </w:rPr>
        <w:t xml:space="preserve">     Tools: </w:t>
      </w:r>
      <w:proofErr w:type="spellStart"/>
      <w:r>
        <w:rPr>
          <w:sz w:val="29"/>
          <w:szCs w:val="29"/>
        </w:rPr>
        <w:t>SQl</w:t>
      </w:r>
      <w:proofErr w:type="spellEnd"/>
      <w:r>
        <w:rPr>
          <w:sz w:val="29"/>
          <w:szCs w:val="29"/>
        </w:rPr>
        <w:t xml:space="preserve"> Server 2017, Visual Studio 2019</w:t>
      </w:r>
      <w:r w:rsidRPr="00C145FF">
        <w:rPr>
          <w:sz w:val="29"/>
          <w:szCs w:val="29"/>
        </w:rPr>
        <w:t xml:space="preserve">, MVC, </w:t>
      </w:r>
      <w:r>
        <w:rPr>
          <w:sz w:val="29"/>
          <w:szCs w:val="29"/>
        </w:rPr>
        <w:t>Repository Design Pattern</w:t>
      </w:r>
      <w:r w:rsidRPr="00C145FF">
        <w:rPr>
          <w:sz w:val="29"/>
          <w:szCs w:val="29"/>
        </w:rPr>
        <w:t xml:space="preserve">, </w:t>
      </w:r>
    </w:p>
    <w:p w:rsidR="009077D5" w:rsidRPr="00C145FF" w:rsidRDefault="009077D5" w:rsidP="009077D5">
      <w:pPr>
        <w:spacing w:before="29"/>
        <w:rPr>
          <w:sz w:val="29"/>
          <w:szCs w:val="29"/>
          <w:rtl/>
        </w:rPr>
      </w:pPr>
      <w:r>
        <w:rPr>
          <w:sz w:val="29"/>
          <w:szCs w:val="29"/>
        </w:rPr>
        <w:t xml:space="preserve">                 </w:t>
      </w:r>
      <w:r w:rsidRPr="00C145FF">
        <w:rPr>
          <w:sz w:val="29"/>
          <w:szCs w:val="29"/>
        </w:rPr>
        <w:t>JQuery and Bootstrap.</w:t>
      </w:r>
    </w:p>
    <w:p w:rsidR="009077D5" w:rsidRDefault="009077D5" w:rsidP="009077D5">
      <w:pPr>
        <w:spacing w:before="29"/>
        <w:ind w:left="1372"/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9077D5" w:rsidRDefault="009077D5" w:rsidP="009077D5">
      <w:pPr>
        <w:spacing w:before="6" w:line="100" w:lineRule="exact"/>
        <w:rPr>
          <w:sz w:val="11"/>
          <w:szCs w:val="11"/>
        </w:rPr>
      </w:pPr>
    </w:p>
    <w:p w:rsidR="009077D5" w:rsidRDefault="009077D5" w:rsidP="009077D5">
      <w:pPr>
        <w:ind w:left="111"/>
        <w:rPr>
          <w:sz w:val="36"/>
          <w:szCs w:val="36"/>
        </w:rPr>
      </w:pPr>
      <w:r>
        <w:rPr>
          <w:rFonts w:hint="cs"/>
          <w:color w:val="C00000"/>
          <w:sz w:val="36"/>
          <w:szCs w:val="36"/>
          <w:rtl/>
        </w:rPr>
        <w:t xml:space="preserve">  </w:t>
      </w:r>
      <w:r>
        <w:rPr>
          <w:color w:val="C00000"/>
          <w:sz w:val="36"/>
          <w:szCs w:val="36"/>
        </w:rPr>
        <w:t>Languages:</w:t>
      </w:r>
    </w:p>
    <w:p w:rsidR="009077D5" w:rsidRDefault="009077D5" w:rsidP="009077D5">
      <w:pPr>
        <w:spacing w:before="8" w:line="180" w:lineRule="exact"/>
        <w:rPr>
          <w:sz w:val="18"/>
          <w:szCs w:val="18"/>
        </w:rPr>
      </w:pPr>
    </w:p>
    <w:p w:rsidR="009077D5" w:rsidRPr="00E312AF" w:rsidRDefault="009077D5" w:rsidP="009077D5">
      <w:pPr>
        <w:ind w:left="382"/>
        <w:rPr>
          <w:sz w:val="29"/>
          <w:szCs w:val="29"/>
        </w:rPr>
      </w:pPr>
      <w:r>
        <w:rPr>
          <w:sz w:val="29"/>
          <w:szCs w:val="29"/>
        </w:rPr>
        <w:t xml:space="preserve">   Arabic: Mother language.</w:t>
      </w:r>
    </w:p>
    <w:p w:rsidR="009077D5" w:rsidRDefault="009077D5" w:rsidP="009077D5">
      <w:pPr>
        <w:ind w:left="382"/>
        <w:rPr>
          <w:sz w:val="29"/>
          <w:szCs w:val="29"/>
        </w:rPr>
      </w:pPr>
      <w:r>
        <w:rPr>
          <w:sz w:val="29"/>
          <w:szCs w:val="29"/>
        </w:rPr>
        <w:t xml:space="preserve">   English: Very Good.</w:t>
      </w:r>
    </w:p>
    <w:p w:rsidR="009077D5" w:rsidRPr="00BC241B" w:rsidRDefault="009077D5" w:rsidP="009077D5">
      <w:pPr>
        <w:spacing w:before="29"/>
        <w:ind w:left="1372"/>
        <w:rPr>
          <w:sz w:val="24"/>
          <w:szCs w:val="24"/>
          <w:rtl/>
        </w:rPr>
      </w:pPr>
      <w:r>
        <w:rPr>
          <w:b/>
          <w:bCs/>
          <w:sz w:val="24"/>
          <w:szCs w:val="24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9077D5" w:rsidRPr="00D13741" w:rsidRDefault="009077D5" w:rsidP="009077D5">
      <w:pPr>
        <w:rPr>
          <w:color w:val="C00000"/>
          <w:sz w:val="36"/>
          <w:szCs w:val="36"/>
          <w:rtl/>
        </w:rPr>
      </w:pPr>
      <w:r>
        <w:rPr>
          <w:color w:val="C00000"/>
          <w:sz w:val="36"/>
          <w:szCs w:val="36"/>
        </w:rPr>
        <w:t xml:space="preserve"> </w:t>
      </w:r>
      <w:r>
        <w:rPr>
          <w:rFonts w:hint="cs"/>
          <w:color w:val="C00000"/>
          <w:sz w:val="36"/>
          <w:szCs w:val="36"/>
          <w:rtl/>
        </w:rPr>
        <w:t xml:space="preserve">  </w:t>
      </w:r>
      <w:r>
        <w:rPr>
          <w:color w:val="C00000"/>
          <w:sz w:val="36"/>
          <w:szCs w:val="36"/>
        </w:rPr>
        <w:t>Courses:</w:t>
      </w:r>
    </w:p>
    <w:p w:rsidR="009077D5" w:rsidRPr="00BC241B" w:rsidRDefault="009077D5" w:rsidP="009077D5">
      <w:pPr>
        <w:rPr>
          <w:sz w:val="29"/>
          <w:szCs w:val="29"/>
        </w:rPr>
      </w:pPr>
      <w:r w:rsidRPr="00BC241B">
        <w:rPr>
          <w:sz w:val="29"/>
          <w:szCs w:val="29"/>
        </w:rPr>
        <w:t xml:space="preserve">  </w:t>
      </w:r>
      <w:r>
        <w:rPr>
          <w:color w:val="C00000"/>
          <w:sz w:val="36"/>
          <w:szCs w:val="36"/>
        </w:rPr>
        <w:t xml:space="preserve">  </w:t>
      </w:r>
      <w:r w:rsidRPr="00BC241B">
        <w:rPr>
          <w:sz w:val="29"/>
          <w:szCs w:val="29"/>
        </w:rPr>
        <w:t xml:space="preserve">- </w:t>
      </w:r>
      <w:r>
        <w:rPr>
          <w:sz w:val="29"/>
          <w:szCs w:val="29"/>
        </w:rPr>
        <w:t>Microsoft Web Development Diploma at CLS Learning (2/6/2018 to 13/10/2018)</w:t>
      </w:r>
    </w:p>
    <w:p w:rsidR="009077D5" w:rsidRDefault="009077D5" w:rsidP="009077D5">
      <w:pPr>
        <w:rPr>
          <w:sz w:val="29"/>
          <w:szCs w:val="29"/>
        </w:rPr>
      </w:pPr>
      <w:r>
        <w:rPr>
          <w:sz w:val="29"/>
          <w:szCs w:val="29"/>
        </w:rPr>
        <w:t xml:space="preserve">    </w:t>
      </w:r>
      <w:r w:rsidRPr="00BC241B">
        <w:rPr>
          <w:sz w:val="29"/>
          <w:szCs w:val="29"/>
        </w:rPr>
        <w:t>-</w:t>
      </w:r>
      <w:r>
        <w:rPr>
          <w:sz w:val="29"/>
          <w:szCs w:val="29"/>
        </w:rPr>
        <w:t xml:space="preserve"> </w:t>
      </w:r>
      <w:r w:rsidRPr="00BC241B">
        <w:rPr>
          <w:sz w:val="29"/>
          <w:szCs w:val="29"/>
        </w:rPr>
        <w:t xml:space="preserve">English course </w:t>
      </w:r>
      <w:r>
        <w:rPr>
          <w:sz w:val="29"/>
          <w:szCs w:val="29"/>
        </w:rPr>
        <w:t>at</w:t>
      </w:r>
      <w:r w:rsidRPr="00BC241B">
        <w:rPr>
          <w:sz w:val="29"/>
          <w:szCs w:val="29"/>
        </w:rPr>
        <w:t xml:space="preserve"> (Not Courses level 7)</w:t>
      </w:r>
    </w:p>
    <w:p w:rsidR="009077D5" w:rsidRPr="00BC241B" w:rsidRDefault="009077D5" w:rsidP="009077D5">
      <w:pPr>
        <w:spacing w:before="29"/>
        <w:ind w:left="1372"/>
        <w:rPr>
          <w:sz w:val="24"/>
          <w:szCs w:val="24"/>
          <w:rtl/>
        </w:rPr>
      </w:pPr>
      <w:r>
        <w:rPr>
          <w:b/>
          <w:bCs/>
          <w:sz w:val="24"/>
          <w:szCs w:val="24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9077D5" w:rsidRDefault="009077D5" w:rsidP="009077D5">
      <w:pPr>
        <w:rPr>
          <w:sz w:val="29"/>
          <w:szCs w:val="29"/>
        </w:rPr>
      </w:pPr>
    </w:p>
    <w:p w:rsidR="009077D5" w:rsidRDefault="009077D5" w:rsidP="009077D5">
      <w:pPr>
        <w:jc w:val="center"/>
        <w:rPr>
          <w:sz w:val="29"/>
          <w:szCs w:val="29"/>
        </w:rPr>
      </w:pPr>
      <w:r w:rsidRPr="00BC241B">
        <w:rPr>
          <w:sz w:val="29"/>
          <w:szCs w:val="29"/>
        </w:rPr>
        <w:t>References and Documentations Will Be Available Upon Request.</w:t>
      </w:r>
    </w:p>
    <w:sectPr w:rsidR="009077D5">
      <w:pgSz w:w="11940" w:h="16860"/>
      <w:pgMar w:top="840" w:right="540" w:bottom="28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0BBF" w:rsidRDefault="00050BBF" w:rsidP="009077D5">
      <w:r>
        <w:separator/>
      </w:r>
    </w:p>
  </w:endnote>
  <w:endnote w:type="continuationSeparator" w:id="0">
    <w:p w:rsidR="00050BBF" w:rsidRDefault="00050BBF" w:rsidP="00907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0BBF" w:rsidRDefault="00050BBF" w:rsidP="009077D5">
      <w:r>
        <w:separator/>
      </w:r>
    </w:p>
  </w:footnote>
  <w:footnote w:type="continuationSeparator" w:id="0">
    <w:p w:rsidR="00050BBF" w:rsidRDefault="00050BBF" w:rsidP="009077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E133DB"/>
    <w:multiLevelType w:val="multilevel"/>
    <w:tmpl w:val="1714C74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6F60C5B"/>
    <w:multiLevelType w:val="hybridMultilevel"/>
    <w:tmpl w:val="1EBEBA6A"/>
    <w:lvl w:ilvl="0" w:tplc="CBC28134">
      <w:start w:val="9"/>
      <w:numFmt w:val="bullet"/>
      <w:lvlText w:val="-"/>
      <w:lvlJc w:val="left"/>
      <w:pPr>
        <w:ind w:left="81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70A"/>
    <w:rsid w:val="00003676"/>
    <w:rsid w:val="00043D88"/>
    <w:rsid w:val="00050BBF"/>
    <w:rsid w:val="001B7106"/>
    <w:rsid w:val="001D49B6"/>
    <w:rsid w:val="001F1BE6"/>
    <w:rsid w:val="00257337"/>
    <w:rsid w:val="00272E54"/>
    <w:rsid w:val="002837B5"/>
    <w:rsid w:val="002C1253"/>
    <w:rsid w:val="002F7390"/>
    <w:rsid w:val="0031332E"/>
    <w:rsid w:val="00353240"/>
    <w:rsid w:val="003A3062"/>
    <w:rsid w:val="00400DDE"/>
    <w:rsid w:val="00441E00"/>
    <w:rsid w:val="004628C9"/>
    <w:rsid w:val="004943D0"/>
    <w:rsid w:val="004958EB"/>
    <w:rsid w:val="004A5D4D"/>
    <w:rsid w:val="004D5D8C"/>
    <w:rsid w:val="00563BE1"/>
    <w:rsid w:val="00571DE6"/>
    <w:rsid w:val="00572EC0"/>
    <w:rsid w:val="00587392"/>
    <w:rsid w:val="0062054E"/>
    <w:rsid w:val="00655840"/>
    <w:rsid w:val="006859CF"/>
    <w:rsid w:val="006A64C3"/>
    <w:rsid w:val="00701023"/>
    <w:rsid w:val="0074546E"/>
    <w:rsid w:val="0076675E"/>
    <w:rsid w:val="00794048"/>
    <w:rsid w:val="00797EF3"/>
    <w:rsid w:val="007E5245"/>
    <w:rsid w:val="00810AE6"/>
    <w:rsid w:val="008F1D1C"/>
    <w:rsid w:val="008F210D"/>
    <w:rsid w:val="009077D5"/>
    <w:rsid w:val="009637FB"/>
    <w:rsid w:val="00970946"/>
    <w:rsid w:val="009731BD"/>
    <w:rsid w:val="0098170A"/>
    <w:rsid w:val="00984E94"/>
    <w:rsid w:val="009C0434"/>
    <w:rsid w:val="009C40FB"/>
    <w:rsid w:val="00A91311"/>
    <w:rsid w:val="00AC497B"/>
    <w:rsid w:val="00B47FB1"/>
    <w:rsid w:val="00BA10DA"/>
    <w:rsid w:val="00BA49E0"/>
    <w:rsid w:val="00BC241B"/>
    <w:rsid w:val="00C145FF"/>
    <w:rsid w:val="00C306DA"/>
    <w:rsid w:val="00C45531"/>
    <w:rsid w:val="00C7098E"/>
    <w:rsid w:val="00C85449"/>
    <w:rsid w:val="00CB62E7"/>
    <w:rsid w:val="00CD0AA8"/>
    <w:rsid w:val="00D13741"/>
    <w:rsid w:val="00D574EE"/>
    <w:rsid w:val="00D9515A"/>
    <w:rsid w:val="00E312AF"/>
    <w:rsid w:val="00E31614"/>
    <w:rsid w:val="00E70748"/>
    <w:rsid w:val="00E865BD"/>
    <w:rsid w:val="00F65F20"/>
    <w:rsid w:val="00FD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</o:shapelayout>
  </w:shapeDefaults>
  <w:decimalSymbol w:val="."/>
  <w:listSeparator w:val=","/>
  <w15:docId w15:val="{53F91AB9-25CB-4BC8-A79E-A0E968B70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7E5245"/>
    <w:pPr>
      <w:ind w:left="720"/>
      <w:contextualSpacing/>
    </w:pPr>
  </w:style>
  <w:style w:type="character" w:customStyle="1" w:styleId="highlight">
    <w:name w:val="highlight"/>
    <w:basedOn w:val="DefaultParagraphFont"/>
    <w:rsid w:val="0076675E"/>
  </w:style>
  <w:style w:type="character" w:styleId="Hyperlink">
    <w:name w:val="Hyperlink"/>
    <w:basedOn w:val="DefaultParagraphFont"/>
    <w:uiPriority w:val="99"/>
    <w:semiHidden/>
    <w:unhideWhenUsed/>
    <w:rsid w:val="0076675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077D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77D5"/>
  </w:style>
  <w:style w:type="paragraph" w:styleId="Footer">
    <w:name w:val="footer"/>
    <w:basedOn w:val="Normal"/>
    <w:link w:val="FooterChar"/>
    <w:uiPriority w:val="99"/>
    <w:unhideWhenUsed/>
    <w:rsid w:val="009077D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7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729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86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21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3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2601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pg/mataria.institute.survey/pos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rjoman.com/dictionary/ar/search/english-arabic/Topographic%20engine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2517</TotalTime>
  <Pages>1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Roshdy Ahmed Mahmoud</dc:creator>
  <cp:lastModifiedBy>ADMIN</cp:lastModifiedBy>
  <cp:revision>70</cp:revision>
  <cp:lastPrinted>2020-06-08T16:05:00Z</cp:lastPrinted>
  <dcterms:created xsi:type="dcterms:W3CDTF">2018-09-15T18:31:00Z</dcterms:created>
  <dcterms:modified xsi:type="dcterms:W3CDTF">2021-01-11T07:42:00Z</dcterms:modified>
</cp:coreProperties>
</file>